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57" w:type="dxa"/>
        <w:jc w:val="left"/>
        <w:tblInd w:w="10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</w:tblPr>
      <w:tblGrid>
        <w:gridCol w:w="1917"/>
        <w:gridCol w:w="7139"/>
      </w:tblGrid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016" w:right="3019" w:hanging="0"/>
              <w:jc w:val="center"/>
            </w:pP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Tabla</w:t>
            </w:r>
            <w:r>
              <w:rPr>
                <w:rFonts w:eastAsia="Times New Roman" w:cs="Times New Roman"/>
                <w:b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3.</w:t>
            </w:r>
            <w:r>
              <w:rPr>
                <w:rFonts w:eastAsia="Times New Roman" w:cs="Times New Roman"/>
                <w:b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Plantilla</w:t>
            </w:r>
            <w:r>
              <w:rPr>
                <w:rFonts w:eastAsia="Times New Roman" w:cs="Times New Roman"/>
                <w:b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b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Doc</w:t>
            </w:r>
            <w:r>
              <w:rPr>
                <w:rFonts w:eastAsia="Times New Roman" w:cs="Times New Roman"/>
                <w:b/>
                <w:spacing w:val="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b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b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eastAsia="Times New Roman" w:cs="Times New Roman"/>
                <w:b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b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Diseño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619" w:right="620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CAM</w:t>
            </w:r>
            <w:r>
              <w:rPr>
                <w:rFonts w:eastAsia="Times New Roman" w:cs="Times New Roman"/>
                <w:b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O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2970" w:right="2974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DESCRI</w:t>
            </w:r>
            <w:r>
              <w:rPr>
                <w:rFonts w:eastAsia="Times New Roman" w:cs="Times New Roman"/>
                <w:b/>
                <w:spacing w:val="1"/>
                <w:w w:val="99"/>
                <w:sz w:val="16"/>
                <w:szCs w:val="16"/>
              </w:rPr>
              <w:t>P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CIÓN</w:t>
            </w:r>
            <w:r/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4036" w:right="4038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CO</w:t>
            </w:r>
            <w:r>
              <w:rPr>
                <w:rFonts w:eastAsia="Times New Roman" w:cs="Times New Roman"/>
                <w:b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CEP</w:t>
            </w:r>
            <w:r>
              <w:rPr>
                <w:rFonts w:eastAsia="Times New Roman" w:cs="Times New Roman"/>
                <w:b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O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Título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título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juego,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ser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mbre</w:t>
            </w:r>
            <w:r>
              <w:rPr>
                <w:rFonts w:eastAsia="Times New Roman" w:cs="Times New Roman"/>
                <w:spacing w:val="1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capte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1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tención</w:t>
            </w:r>
            <w:r>
              <w:rPr>
                <w:rFonts w:eastAsia="Times New Roman" w:cs="Times New Roman"/>
                <w:spacing w:val="1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</w:t>
            </w:r>
            <w:r>
              <w:rPr>
                <w:rFonts w:eastAsia="Times New Roman" w:cs="Times New Roman"/>
                <w:spacing w:val="1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lector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doc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ento.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grandes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rasgos,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incluir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co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cepto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titulo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g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rable.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Estudio/Diseñado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estudio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/o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diseñador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diseñadores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doc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ento.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Género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género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abarca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q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tipo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será.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lación,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FP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S,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Rol,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c.</w:t>
            </w:r>
            <w:r/>
          </w:p>
        </w:tc>
      </w:tr>
      <w:tr>
        <w:trPr>
          <w:trHeight w:val="193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Platafor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Qué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har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ware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 requiere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o.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putadora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Personal,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Xbox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360,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PS3,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etc.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Versión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versión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doc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ento.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ú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ero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fecha.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(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V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er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ca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Historial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Versiones)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Sinopsis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Jugab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lidad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Contenido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2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uno</w:t>
            </w:r>
            <w:r>
              <w:rPr>
                <w:rFonts w:eastAsia="Times New Roman" w:cs="Times New Roman"/>
                <w:spacing w:val="2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2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dos</w:t>
            </w:r>
            <w:r>
              <w:rPr>
                <w:rFonts w:eastAsia="Times New Roman" w:cs="Times New Roman"/>
                <w:spacing w:val="2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párrafos,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2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esencia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2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jugar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2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cluir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2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eastAsia="Times New Roman" w:cs="Times New Roman"/>
                <w:spacing w:val="1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2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conten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2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tendrá,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historia,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personajes,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objetivo,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etc.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Categoría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4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arar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uno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varios</w:t>
            </w:r>
            <w:r>
              <w:rPr>
                <w:rFonts w:eastAsia="Times New Roman" w:cs="Times New Roman"/>
                <w:spacing w:val="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gos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existentes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enfatizar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diferencias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características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principales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Licencia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 si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está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bas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libro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película. Si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ori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g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inal, se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itir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este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por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é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convertirse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franquicia.</w:t>
            </w:r>
            <w:r/>
          </w:p>
        </w:tc>
      </w:tr>
      <w:tr>
        <w:trPr>
          <w:trHeight w:val="193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Mecánica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jugabilidad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control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Q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ué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ha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jugador?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¿Qué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usa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lograr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sus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objetivo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?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Tecnología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listar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har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ware y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software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requiere para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producir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 Desde lenguaje de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progra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ación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hasta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editor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sonidos.</w:t>
            </w:r>
            <w:r/>
          </w:p>
        </w:tc>
      </w:tr>
      <w:tr>
        <w:trPr>
          <w:trHeight w:val="563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Público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¿A</w:t>
            </w:r>
            <w:r>
              <w:rPr>
                <w:rFonts w:eastAsia="Times New Roman" w:cs="Times New Roman"/>
                <w:spacing w:val="3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quién</w:t>
            </w:r>
            <w:r>
              <w:rPr>
                <w:rFonts w:eastAsia="Times New Roman" w:cs="Times New Roman"/>
                <w:spacing w:val="3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va</w:t>
            </w:r>
            <w:r>
              <w:rPr>
                <w:rFonts w:eastAsia="Times New Roman" w:cs="Times New Roman"/>
                <w:spacing w:val="3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dirigido</w:t>
            </w:r>
            <w:r>
              <w:rPr>
                <w:rFonts w:eastAsia="Times New Roman" w:cs="Times New Roman"/>
                <w:spacing w:val="3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 xml:space="preserve">el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j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eg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?</w:t>
            </w:r>
            <w:r>
              <w:rPr>
                <w:rFonts w:eastAsia="Times New Roman" w:cs="Times New Roman"/>
                <w:spacing w:val="3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¿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Quién</w:t>
            </w:r>
            <w:r>
              <w:rPr>
                <w:rFonts w:eastAsia="Times New Roman" w:cs="Times New Roman"/>
                <w:spacing w:val="3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eastAsia="Times New Roman" w:cs="Times New Roman"/>
                <w:spacing w:val="4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gar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á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?</w:t>
            </w:r>
            <w:r>
              <w:rPr>
                <w:rFonts w:eastAsia="Times New Roman" w:cs="Times New Roman"/>
                <w:spacing w:val="3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3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</w:t>
            </w:r>
            <w:r>
              <w:rPr>
                <w:rFonts w:eastAsia="Times New Roman" w:cs="Times New Roman"/>
                <w:spacing w:val="3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3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eastAsia="Times New Roman" w:cs="Times New Roman"/>
                <w:spacing w:val="3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ografía</w:t>
            </w:r>
            <w:r>
              <w:rPr>
                <w:rFonts w:eastAsia="Times New Roman" w:cs="Times New Roman"/>
                <w:spacing w:val="3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3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niños</w:t>
            </w:r>
            <w:r>
              <w:rPr>
                <w:rFonts w:eastAsia="Times New Roman" w:cs="Times New Roman"/>
                <w:spacing w:val="3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/>
          </w:p>
          <w:p>
            <w:pPr>
              <w:pStyle w:val="Normal"/>
              <w:spacing w:lineRule="exact" w:line="180" w:before="1" w:after="0"/>
              <w:ind w:left="102" w:right="76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adolescentes,</w:t>
            </w:r>
            <w:r>
              <w:rPr>
                <w:rFonts w:eastAsia="Times New Roman" w:cs="Times New Roman"/>
                <w:spacing w:val="2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sin</w:t>
            </w:r>
            <w:r>
              <w:rPr>
                <w:rFonts w:eastAsia="Times New Roman" w:cs="Times New Roman"/>
                <w:spacing w:val="3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bargo,</w:t>
            </w:r>
            <w:r>
              <w:rPr>
                <w:rFonts w:eastAsia="Times New Roman" w:cs="Times New Roman"/>
                <w:spacing w:val="2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3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ás</w:t>
            </w:r>
            <w:r>
              <w:rPr>
                <w:rFonts w:eastAsia="Times New Roman" w:cs="Times New Roman"/>
                <w:spacing w:val="3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sencillo</w:t>
            </w:r>
            <w:r>
              <w:rPr>
                <w:rFonts w:eastAsia="Times New Roman" w:cs="Times New Roman"/>
                <w:spacing w:val="3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2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3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tipo</w:t>
            </w:r>
            <w:r>
              <w:rPr>
                <w:rFonts w:eastAsia="Times New Roman" w:cs="Times New Roman"/>
                <w:spacing w:val="3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3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j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ugad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r,</w:t>
            </w:r>
            <w:r>
              <w:rPr>
                <w:rFonts w:eastAsia="Times New Roman" w:cs="Times New Roman"/>
                <w:spacing w:val="2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ya</w:t>
            </w:r>
            <w:r>
              <w:rPr>
                <w:rFonts w:eastAsia="Times New Roman" w:cs="Times New Roman"/>
                <w:spacing w:val="3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sea</w:t>
            </w:r>
            <w:r>
              <w:rPr>
                <w:rFonts w:eastAsia="Times New Roman" w:cs="Times New Roman"/>
                <w:spacing w:val="3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casual,</w:t>
            </w:r>
            <w:r>
              <w:rPr>
                <w:rFonts w:eastAsia="Times New Roman" w:cs="Times New Roman"/>
                <w:spacing w:val="3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tivo</w:t>
            </w:r>
            <w:r>
              <w:rPr>
                <w:rFonts w:eastAsia="Times New Roman" w:cs="Times New Roman"/>
                <w:spacing w:val="2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 veterano.</w:t>
            </w:r>
            <w:r/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423" w:right="3425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HISTORIAL</w:t>
            </w:r>
            <w:r>
              <w:rPr>
                <w:rFonts w:eastAsia="Times New Roman" w:cs="Times New Roman"/>
                <w:b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 xml:space="preserve">DE 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VERSIONES</w:t>
            </w:r>
            <w:r/>
          </w:p>
        </w:tc>
      </w:tr>
      <w:tr>
        <w:trPr>
          <w:trHeight w:val="746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Doc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ento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Diseño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artefacto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p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</w:t>
            </w:r>
            <w:r>
              <w:rPr>
                <w:rFonts w:eastAsia="Times New Roman" w:cs="Times New Roman"/>
                <w:spacing w:val="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estará</w:t>
            </w:r>
            <w:r>
              <w:rPr>
                <w:rFonts w:eastAsia="Times New Roman" w:cs="Times New Roman"/>
                <w:spacing w:val="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sujeto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ios,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por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tanto,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contr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diferentes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versiones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/>
          </w:p>
          <w:p>
            <w:pPr>
              <w:pStyle w:val="Normal"/>
              <w:spacing w:lineRule="exact" w:line="180" w:before="1" w:after="0"/>
              <w:ind w:left="102" w:right="7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doc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ento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ios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han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hecho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esencial.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ú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ero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versión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varía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cuerdo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íni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uy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radical.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historial</w:t>
            </w:r>
            <w:r>
              <w:rPr>
                <w:rFonts w:eastAsia="Times New Roman" w:cs="Times New Roman"/>
                <w:spacing w:val="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inclu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ento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revisión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por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grupo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desarr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lladores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debido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incluye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echas,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evitar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juzguen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 idea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concepto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viejo.</w:t>
            </w:r>
            <w:r/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310" w:right="3311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VISIÓN</w:t>
            </w:r>
            <w:r>
              <w:rPr>
                <w:rFonts w:eastAsia="Times New Roman" w:cs="Times New Roman"/>
                <w:b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GEN</w:t>
            </w:r>
            <w:r>
              <w:rPr>
                <w:rFonts w:eastAsia="Times New Roman" w:cs="Times New Roman"/>
                <w:b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b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eastAsia="Times New Roman" w:cs="Times New Roman"/>
                <w:b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b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JU</w:t>
            </w:r>
            <w:r>
              <w:rPr>
                <w:rFonts w:eastAsia="Times New Roman" w:cs="Times New Roman"/>
                <w:b/>
                <w:spacing w:val="2"/>
                <w:w w:val="99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b/>
                <w:spacing w:val="-1"/>
                <w:w w:val="99"/>
                <w:sz w:val="16"/>
                <w:szCs w:val="16"/>
              </w:rPr>
              <w:t>G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O</w:t>
            </w:r>
            <w:r/>
          </w:p>
        </w:tc>
      </w:tr>
      <w:tr>
        <w:trPr>
          <w:trHeight w:val="745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establecer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visión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guiará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proyecto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hasta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inal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ceso.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res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encion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ás</w:t>
            </w:r>
            <w:r/>
          </w:p>
          <w:p>
            <w:pPr>
              <w:pStyle w:val="Normal"/>
              <w:spacing w:lineRule="exact" w:line="180" w:before="1" w:after="0"/>
              <w:ind w:left="102" w:right="76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interesante,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ventajas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origin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¿Por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é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personas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garían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este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juego?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estructura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párrafos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ilar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 ensa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eastAsia="Times New Roman" w:cs="Times New Roman"/>
                <w:spacing w:val="2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eastAsia="Times New Roman" w:cs="Times New Roman"/>
                <w:spacing w:val="3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introducción</w:t>
            </w:r>
            <w:r>
              <w:rPr>
                <w:rFonts w:eastAsia="Times New Roman" w:cs="Times New Roman"/>
                <w:spacing w:val="2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3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3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abarcar</w:t>
            </w:r>
            <w:r>
              <w:rPr>
                <w:rFonts w:eastAsia="Times New Roman" w:cs="Times New Roman"/>
                <w:spacing w:val="2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todos</w:t>
            </w:r>
            <w:r>
              <w:rPr>
                <w:rFonts w:eastAsia="Times New Roman" w:cs="Times New Roman"/>
                <w:spacing w:val="3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3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aspectos</w:t>
            </w:r>
            <w:r>
              <w:rPr>
                <w:rFonts w:eastAsia="Times New Roman" w:cs="Times New Roman"/>
                <w:spacing w:val="2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tantes</w:t>
            </w:r>
            <w:r>
              <w:rPr>
                <w:rFonts w:eastAsia="Times New Roman" w:cs="Times New Roman"/>
                <w:spacing w:val="2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ientras</w:t>
            </w:r>
            <w:r>
              <w:rPr>
                <w:rFonts w:eastAsia="Times New Roman" w:cs="Times New Roman"/>
                <w:spacing w:val="2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3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3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párrafos</w:t>
            </w:r>
            <w:r>
              <w:rPr>
                <w:rFonts w:eastAsia="Times New Roman" w:cs="Times New Roman"/>
                <w:spacing w:val="2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subs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cuentes</w:t>
            </w:r>
            <w:r>
              <w:rPr>
                <w:rFonts w:eastAsia="Times New Roman" w:cs="Times New Roman"/>
                <w:spacing w:val="2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deben</w:t>
            </w:r>
            <w:r>
              <w:rPr>
                <w:rFonts w:eastAsia="Times New Roman" w:cs="Times New Roman"/>
                <w:spacing w:val="2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allar</w:t>
            </w:r>
            <w:r>
              <w:rPr>
                <w:rFonts w:eastAsia="Times New Roman" w:cs="Times New Roman"/>
                <w:spacing w:val="2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ncionado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 introducción.</w:t>
            </w:r>
            <w:r>
              <w:rPr>
                <w:rFonts w:eastAsia="Times New Roman" w:cs="Times New Roman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fi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al,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conclusión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ebe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dejar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 lector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sia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ado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ocionado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jugar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juego.</w:t>
            </w:r>
            <w:r/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561" w:right="3561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MECÁNICA</w:t>
            </w:r>
            <w:r>
              <w:rPr>
                <w:rFonts w:eastAsia="Times New Roman" w:cs="Times New Roman"/>
                <w:b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b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b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JUEGO</w:t>
            </w:r>
            <w:r/>
          </w:p>
        </w:tc>
      </w:tr>
      <w:tr>
        <w:trPr>
          <w:trHeight w:val="378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</w:t>
            </w:r>
            <w:r>
              <w:rPr>
                <w:rFonts w:eastAsia="Times New Roman" w:cs="Times New Roman"/>
                <w:spacing w:val="3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sección</w:t>
            </w:r>
            <w:r>
              <w:rPr>
                <w:rFonts w:eastAsia="Times New Roman" w:cs="Times New Roman"/>
                <w:spacing w:val="3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esencia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ente</w:t>
            </w:r>
            <w:r>
              <w:rPr>
                <w:rFonts w:eastAsia="Times New Roman" w:cs="Times New Roman"/>
                <w:spacing w:val="2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3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eastAsia="Times New Roman" w:cs="Times New Roman"/>
                <w:spacing w:val="3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3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3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j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ugador</w:t>
            </w:r>
            <w:r>
              <w:rPr>
                <w:rFonts w:eastAsia="Times New Roman" w:cs="Times New Roman"/>
                <w:spacing w:val="3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</w:t>
            </w:r>
            <w:r>
              <w:rPr>
                <w:rFonts w:eastAsia="Times New Roman" w:cs="Times New Roman"/>
                <w:spacing w:val="3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hacer</w:t>
            </w:r>
            <w:r>
              <w:rPr>
                <w:rFonts w:eastAsia="Times New Roman" w:cs="Times New Roman"/>
                <w:spacing w:val="3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3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ó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3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</w:t>
            </w:r>
            <w:r>
              <w:rPr>
                <w:rFonts w:eastAsia="Times New Roman" w:cs="Times New Roman"/>
                <w:spacing w:val="3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hacerlo.</w:t>
            </w:r>
            <w:r>
              <w:rPr>
                <w:rFonts w:eastAsia="Times New Roman" w:cs="Times New Roman"/>
                <w:spacing w:val="3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3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3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acciones</w:t>
            </w:r>
            <w:r>
              <w:rPr>
                <w:rFonts w:eastAsia="Times New Roman" w:cs="Times New Roman"/>
                <w:spacing w:val="3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3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jugador,</w:t>
            </w:r>
            <w:r>
              <w:rPr>
                <w:rFonts w:eastAsia="Times New Roman" w:cs="Times New Roman"/>
                <w:spacing w:val="3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/>
          </w:p>
          <w:p>
            <w:pPr>
              <w:pStyle w:val="Normal"/>
              <w:spacing w:before="1" w:after="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erencia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cu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encia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ó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rá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juego.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ara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1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1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2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tipo</w:t>
            </w:r>
            <w:r>
              <w:rPr>
                <w:rFonts w:eastAsia="Times New Roman" w:cs="Times New Roman"/>
                <w:spacing w:val="2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2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ara</w:t>
            </w:r>
            <w:r>
              <w:rPr>
                <w:rFonts w:eastAsia="Times New Roman" w:cs="Times New Roman"/>
                <w:spacing w:val="2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2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2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utilizará.</w:t>
            </w:r>
            <w:r>
              <w:rPr>
                <w:rFonts w:eastAsia="Times New Roman" w:cs="Times New Roman"/>
                <w:spacing w:val="1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2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ecir,</w:t>
            </w:r>
            <w:r>
              <w:rPr>
                <w:rFonts w:eastAsia="Times New Roman" w:cs="Times New Roman"/>
                <w:spacing w:val="2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qué</w:t>
            </w:r>
            <w:r>
              <w:rPr>
                <w:rFonts w:eastAsia="Times New Roman" w:cs="Times New Roman"/>
                <w:spacing w:val="2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perspectiva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tiene</w:t>
            </w:r>
            <w:r>
              <w:rPr>
                <w:rFonts w:eastAsia="Times New Roman" w:cs="Times New Roman"/>
                <w:spacing w:val="2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2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</w:t>
            </w:r>
            <w:r>
              <w:rPr>
                <w:rFonts w:eastAsia="Times New Roman" w:cs="Times New Roman"/>
                <w:spacing w:val="1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ante</w:t>
            </w:r>
            <w:r>
              <w:rPr>
                <w:rFonts w:eastAsia="Times New Roman" w:cs="Times New Roman"/>
                <w:spacing w:val="2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eastAsia="Times New Roman" w:cs="Times New Roman"/>
                <w:spacing w:val="2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2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está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viendo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juego,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3D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2D,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sta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is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étr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ca,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pri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era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persona,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etc.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Periféricos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¿Qué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periféricos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utilizará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lograr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objetivos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encionado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?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Incluir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todos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lo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apliquen: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teclado,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ouse,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i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eastAsia="Times New Roman" w:cs="Times New Roman"/>
                <w:i/>
                <w:spacing w:val="2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i/>
                <w:spacing w:val="0"/>
                <w:w w:val="100"/>
                <w:sz w:val="16"/>
                <w:szCs w:val="16"/>
              </w:rPr>
              <w:t>mepad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icrófono,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etc.</w:t>
            </w:r>
            <w:r/>
          </w:p>
        </w:tc>
      </w:tr>
      <w:tr>
        <w:trPr>
          <w:trHeight w:val="193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Controles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botones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eclas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invoquen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acciones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encionadas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sección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cánica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Puntaje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Explicar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qué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anera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ntiene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tanto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logros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jugador.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cluir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ién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 existe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una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tabla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puntajes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p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are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is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entre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g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adores,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nera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local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línea.</w:t>
            </w:r>
            <w:r/>
          </w:p>
        </w:tc>
      </w:tr>
      <w:tr>
        <w:trPr>
          <w:trHeight w:val="563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Guardar/Car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ar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ó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arda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su progreso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j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etivos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lograd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 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ó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conti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uar</w:t>
            </w:r>
            <w:r/>
          </w:p>
          <w:p>
            <w:pPr>
              <w:pStyle w:val="Normal"/>
              <w:spacing w:lineRule="exact" w:line="180" w:before="1" w:after="0"/>
              <w:ind w:left="102" w:right="76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objetivos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pend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entes.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igual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nera,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ribir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dispositivos de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cen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iento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usarán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 el juego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tiene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contraseñas.</w:t>
            </w:r>
            <w:r/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637" w:right="3638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ESTAD</w:t>
            </w:r>
            <w:r>
              <w:rPr>
                <w:rFonts w:eastAsia="Times New Roman" w:cs="Times New Roman"/>
                <w:b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b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b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JUE</w:t>
            </w:r>
            <w:r>
              <w:rPr>
                <w:rFonts w:eastAsia="Times New Roman" w:cs="Times New Roman"/>
                <w:b/>
                <w:spacing w:val="-1"/>
                <w:w w:val="99"/>
                <w:sz w:val="16"/>
                <w:szCs w:val="16"/>
              </w:rPr>
              <w:t>G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O</w:t>
            </w:r>
            <w:r/>
          </w:p>
        </w:tc>
      </w:tr>
      <w:tr>
        <w:trPr>
          <w:trHeight w:val="56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 estado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 jue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refiere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lugar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 donde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entra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rante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juego,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ecir,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está en el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enú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Principal,</w:t>
            </w:r>
            <w:r/>
          </w:p>
          <w:p>
            <w:pPr>
              <w:pStyle w:val="Normal"/>
              <w:spacing w:lineRule="exact" w:line="180" w:before="1" w:after="0"/>
              <w:ind w:left="102" w:right="76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está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jugando un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Multijugador,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está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Menú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Pausa,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etc.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representar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visua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relaciones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entre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 estados,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Me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ú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Principal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enú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Opciones,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ó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 hac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?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¿Qué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eje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ut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?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¿Qué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inter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az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estra?</w:t>
            </w:r>
            <w:r/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975" w:right="3976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INTERFACES</w:t>
            </w:r>
            <w:r/>
          </w:p>
        </w:tc>
      </w:tr>
      <w:tr>
        <w:trPr>
          <w:trHeight w:val="56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inter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aces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dan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pauta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inte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actividad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tiene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dor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juego,</w:t>
            </w:r>
            <w:r>
              <w:rPr>
                <w:rFonts w:eastAsia="Times New Roman" w:cs="Times New Roman"/>
                <w:spacing w:val="1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cc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ón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1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apari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ncia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/>
          </w:p>
          <w:p>
            <w:pPr>
              <w:pStyle w:val="Normal"/>
              <w:spacing w:lineRule="exact" w:line="180" w:before="1" w:after="0"/>
              <w:ind w:left="102" w:right="74" w:hanging="0"/>
              <w:jc w:val="left"/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juego, es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decir, colores y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ática. Es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portante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dejar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p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esión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visual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bvia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relacio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ada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concepto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</w:t>
            </w:r>
            <w:r/>
          </w:p>
        </w:tc>
      </w:tr>
    </w:tbl>
    <w:tbl>
      <w:tblPr>
        <w:tblW w:w="9057" w:type="dxa"/>
        <w:jc w:val="left"/>
        <w:tblInd w:w="10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</w:tblPr>
      <w:tblGrid>
        <w:gridCol w:w="1917"/>
        <w:gridCol w:w="7139"/>
      </w:tblGrid>
      <w:tr>
        <w:trPr>
          <w:trHeight w:val="193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 Pantalla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 pantalla,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 el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Menú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Principal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H.U.D.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(Heads-up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Displa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).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Descripción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Pantalla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1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¿Para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qué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rve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inter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ace?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Estados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listar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todos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estados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invo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pantalla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así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ién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estados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/>
          </w:p>
          <w:p>
            <w:pPr>
              <w:pStyle w:val="Normal"/>
              <w:spacing w:before="1" w:after="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invocar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ella.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agen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agen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 muestre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oncepto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ó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vería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 pantalla.</w:t>
            </w:r>
            <w:r/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4139" w:right="4140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NIVELES</w:t>
            </w:r>
            <w:r/>
          </w:p>
        </w:tc>
      </w:tr>
      <w:tr>
        <w:trPr>
          <w:trHeight w:val="56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juegos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ún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ente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dividen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nivel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apas</w:t>
            </w:r>
            <w:r>
              <w:rPr>
                <w:rFonts w:eastAsia="Times New Roman" w:cs="Times New Roman"/>
                <w:spacing w:val="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secuenciales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dentro</w:t>
            </w:r>
            <w:r>
              <w:rPr>
                <w:rFonts w:eastAsia="Times New Roman" w:cs="Times New Roman"/>
                <w:spacing w:val="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cua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cu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ciertos</w:t>
            </w:r>
            <w:r>
              <w:rPr>
                <w:rFonts w:eastAsia="Times New Roman" w:cs="Times New Roman"/>
                <w:spacing w:val="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objetivos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para</w:t>
            </w:r>
            <w:r/>
          </w:p>
          <w:p>
            <w:pPr>
              <w:pStyle w:val="Normal"/>
              <w:spacing w:lineRule="exact" w:line="180" w:before="1" w:after="0"/>
              <w:ind w:left="102" w:right="75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progresar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x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isten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juegos</w:t>
            </w:r>
            <w:r>
              <w:rPr>
                <w:rFonts w:eastAsia="Times New Roman" w:cs="Times New Roman"/>
                <w:spacing w:val="1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cuales</w:t>
            </w:r>
            <w:r>
              <w:rPr>
                <w:rFonts w:eastAsia="Times New Roman" w:cs="Times New Roman"/>
                <w:spacing w:val="1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niveles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solo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mbian</w:t>
            </w:r>
            <w:r>
              <w:rPr>
                <w:rFonts w:eastAsia="Times New Roman" w:cs="Times New Roman"/>
                <w:spacing w:val="1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z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ón</w:t>
            </w:r>
            <w:r>
              <w:rPr>
                <w:rFonts w:eastAsia="Times New Roman" w:cs="Times New Roman"/>
                <w:spacing w:val="1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dificultad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objetivos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siguen</w:t>
            </w:r>
            <w:r>
              <w:rPr>
                <w:rFonts w:eastAsia="Times New Roman" w:cs="Times New Roman"/>
                <w:spacing w:val="1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ndo</w:t>
            </w:r>
            <w:r>
              <w:rPr>
                <w:rFonts w:eastAsia="Times New Roman" w:cs="Times New Roman"/>
                <w:spacing w:val="1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 xml:space="preserve">los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is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os,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igual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nera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deben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esos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bio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sección.</w:t>
            </w:r>
            <w:r/>
          </w:p>
        </w:tc>
      </w:tr>
      <w:tr>
        <w:trPr>
          <w:trHeight w:val="193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Título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Nivel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4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nivel.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cuentro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 si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p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ri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er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nivel,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tutorial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bonus,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otras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palabras,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¿Cu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á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ndo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llega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nive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?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Descripción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descripción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detallada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nivel.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Objetivos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¿Qué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hacer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nive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?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Este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én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cluir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tiene</w:t>
            </w:r>
            <w:r/>
          </w:p>
          <w:p>
            <w:pPr>
              <w:pStyle w:val="Normal"/>
              <w:spacing w:before="1" w:after="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resolver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ciert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acertijos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ro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 cierto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g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progresa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Progreso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ocurre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cuando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jugador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te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ina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nivel.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igos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1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nivel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tiene</w:t>
            </w:r>
            <w:r>
              <w:rPr>
                <w:rFonts w:eastAsia="Times New Roman" w:cs="Times New Roman"/>
                <w:spacing w:val="1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igos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gador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1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enfrentar,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éstos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enlistan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este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po,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1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contr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rio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ser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itido.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It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Enlistar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objetos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igos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usar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aparecen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este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nivel,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este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itir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existen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dichos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obj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tos.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Personajes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2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personajes</w:t>
            </w:r>
            <w:r>
              <w:rPr>
                <w:rFonts w:eastAsia="Times New Roman" w:cs="Times New Roman"/>
                <w:spacing w:val="2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2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aparecen</w:t>
            </w:r>
            <w:r>
              <w:rPr>
                <w:rFonts w:eastAsia="Times New Roman" w:cs="Times New Roman"/>
                <w:spacing w:val="2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2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2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nivel,</w:t>
            </w:r>
            <w:r>
              <w:rPr>
                <w:rFonts w:eastAsia="Times New Roman" w:cs="Times New Roman"/>
                <w:spacing w:val="2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2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igual</w:t>
            </w:r>
            <w:r>
              <w:rPr>
                <w:rFonts w:eastAsia="Times New Roman" w:cs="Times New Roman"/>
                <w:spacing w:val="2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nera,</w:t>
            </w:r>
            <w:r>
              <w:rPr>
                <w:rFonts w:eastAsia="Times New Roman" w:cs="Times New Roman"/>
                <w:spacing w:val="2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este</w:t>
            </w:r>
            <w:r>
              <w:rPr>
                <w:rFonts w:eastAsia="Times New Roman" w:cs="Times New Roman"/>
                <w:spacing w:val="2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</w:t>
            </w:r>
            <w:r>
              <w:rPr>
                <w:rFonts w:eastAsia="Times New Roman" w:cs="Times New Roman"/>
                <w:spacing w:val="2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</w:t>
            </w:r>
            <w:r>
              <w:rPr>
                <w:rFonts w:eastAsia="Times New Roman" w:cs="Times New Roman"/>
                <w:spacing w:val="2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ser</w:t>
            </w:r>
            <w:r>
              <w:rPr>
                <w:rFonts w:eastAsia="Times New Roman" w:cs="Times New Roman"/>
                <w:spacing w:val="2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itido</w:t>
            </w:r>
            <w:r>
              <w:rPr>
                <w:rFonts w:eastAsia="Times New Roman" w:cs="Times New Roman"/>
                <w:spacing w:val="2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2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eastAsia="Times New Roman" w:cs="Times New Roman"/>
                <w:spacing w:val="2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x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ist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personajes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j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ego.</w:t>
            </w:r>
            <w:r/>
          </w:p>
        </w:tc>
      </w:tr>
      <w:tr>
        <w:trPr>
          <w:trHeight w:val="378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Música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ectos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Sonido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ú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sica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vel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 igual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efect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sonido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iente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contiene.</w:t>
            </w:r>
            <w:r/>
          </w:p>
        </w:tc>
      </w:tr>
      <w:tr>
        <w:trPr>
          <w:trHeight w:val="377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Referencias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BGM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SFX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Escribir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todas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referencias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apl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respecto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ú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sica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fo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efectos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so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nido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descritos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 sección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Mú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sica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Sonidos.</w:t>
            </w:r>
            <w:r/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561" w:right="3561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PRO</w:t>
            </w:r>
            <w:r>
              <w:rPr>
                <w:rFonts w:eastAsia="Times New Roman" w:cs="Times New Roman"/>
                <w:b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b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SO</w:t>
            </w:r>
            <w:r>
              <w:rPr>
                <w:rFonts w:eastAsia="Times New Roman" w:cs="Times New Roman"/>
                <w:b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b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b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JUEGO</w:t>
            </w:r>
            <w:r/>
          </w:p>
        </w:tc>
      </w:tr>
      <w:tr>
        <w:trPr>
          <w:trHeight w:val="378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listar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 xml:space="preserve">de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anera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secuencial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 por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diag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flujo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entos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 nivel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pasa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pa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og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</w:t>
            </w:r>
            <w:r/>
          </w:p>
          <w:p>
            <w:pPr>
              <w:pStyle w:val="Normal"/>
              <w:spacing w:before="1" w:after="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x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isten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tienen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tos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odos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juego,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caso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 requieren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varias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listas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/o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diagr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as.</w:t>
            </w:r>
            <w:r/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970" w:right="3971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PER</w:t>
            </w:r>
            <w:r>
              <w:rPr>
                <w:rFonts w:eastAsia="Times New Roman" w:cs="Times New Roman"/>
                <w:b/>
                <w:spacing w:val="1"/>
                <w:w w:val="99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ONAJES</w:t>
            </w:r>
            <w:r/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personajes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in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cipales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secund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rios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aparec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á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ju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go.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sección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tir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juego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tiene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aje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4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onaje.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Descripción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detallada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nte</w:t>
            </w:r>
            <w:r>
              <w:rPr>
                <w:rFonts w:eastAsia="Times New Roman" w:cs="Times New Roman"/>
                <w:spacing w:val="-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físico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personaje,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extrat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rre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tre,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su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vest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enta,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etc.</w:t>
            </w:r>
            <w:r/>
          </w:p>
        </w:tc>
      </w:tr>
      <w:tr>
        <w:trPr>
          <w:trHeight w:val="193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agen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Fotografía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dibu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j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conceptual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personaje.</w:t>
            </w:r>
            <w:r/>
          </w:p>
        </w:tc>
      </w:tr>
      <w:tr>
        <w:trPr>
          <w:trHeight w:val="563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Concepto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cond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cta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port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iento,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igual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lo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tivos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onaje.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Mencionar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ién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/>
          </w:p>
          <w:p>
            <w:pPr>
              <w:pStyle w:val="Normal"/>
              <w:spacing w:lineRule="exact" w:line="180" w:before="1" w:after="0"/>
              <w:ind w:left="102" w:right="7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igo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principal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protag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ista.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concepto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ién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relatarse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historia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personaje, detallando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relaciones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otr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personajes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</w:t>
            </w:r>
            <w:r/>
          </w:p>
        </w:tc>
      </w:tr>
      <w:tr>
        <w:trPr>
          <w:trHeight w:val="193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Encuentro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¿Cuándo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aparece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ste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?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Habilidades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Enlistar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bili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ades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as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Enlistar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as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personaje.</w:t>
            </w:r>
            <w:r/>
          </w:p>
        </w:tc>
      </w:tr>
      <w:tr>
        <w:trPr>
          <w:trHeight w:val="193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Ite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1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listar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objetos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No-Jugable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personaje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contr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lable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jugador,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su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opósito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juego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/o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jugado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.</w:t>
            </w:r>
            <w:r/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4051" w:right="4052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ENEMI</w:t>
            </w:r>
            <w:r>
              <w:rPr>
                <w:rFonts w:eastAsia="Times New Roman" w:cs="Times New Roman"/>
                <w:b/>
                <w:spacing w:val="-1"/>
                <w:w w:val="99"/>
                <w:sz w:val="16"/>
                <w:szCs w:val="16"/>
              </w:rPr>
              <w:t>GO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S</w:t>
            </w:r>
            <w:r/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igos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obstaculizan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progre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jugador,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den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áquinas,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otr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personajes,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onstruos,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etc.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ene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igo.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Descripción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detallada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f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ísico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igo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así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ién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su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iento.</w:t>
            </w:r>
            <w:r/>
          </w:p>
        </w:tc>
      </w:tr>
      <w:tr>
        <w:trPr>
          <w:trHeight w:val="193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Encuentro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¿Cuándo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aparece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ste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igo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ju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eg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?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agen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Fotografía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dibu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j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conceptual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igo.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Habilidades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Enlistar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bili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ades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igo.</w:t>
            </w:r>
            <w:r/>
          </w:p>
        </w:tc>
      </w:tr>
      <w:tr>
        <w:trPr>
          <w:trHeight w:val="193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as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Enlistar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as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igo.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It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Enlistar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objetos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igo.</w:t>
            </w:r>
            <w:r/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929" w:right="3932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HABILIDAD</w:t>
            </w:r>
            <w:r>
              <w:rPr>
                <w:rFonts w:eastAsia="Times New Roman" w:cs="Times New Roman"/>
                <w:b/>
                <w:spacing w:val="2"/>
                <w:w w:val="99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S</w:t>
            </w:r>
            <w:r/>
          </w:p>
        </w:tc>
      </w:tr>
      <w:tr>
        <w:trPr>
          <w:trHeight w:val="378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igos llegan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tener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ciertas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habilidades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fuera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acciones 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nes, en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sección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describen c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ad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ellas.</w:t>
            </w:r>
            <w:r/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4197" w:right="4198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ARMAS</w:t>
            </w:r>
            <w:r/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sec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ión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 describen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aparece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án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juego.</w:t>
            </w:r>
            <w:r/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4232" w:right="4233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ITEMS</w:t>
            </w:r>
            <w:r/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Todos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objetos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especiales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an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 jugador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alizar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objetivos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progresar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juego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 xml:space="preserve">se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encionan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aquí.</w:t>
            </w:r>
            <w:r/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4219" w:right="4221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GU</w:t>
            </w:r>
            <w:r>
              <w:rPr>
                <w:rFonts w:eastAsia="Times New Roman" w:cs="Times New Roman"/>
                <w:b/>
                <w:spacing w:val="1"/>
                <w:w w:val="99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b/>
                <w:spacing w:val="-1"/>
                <w:w w:val="99"/>
                <w:sz w:val="16"/>
                <w:szCs w:val="16"/>
              </w:rPr>
              <w:t>Ó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N</w:t>
            </w:r>
            <w:r/>
          </w:p>
        </w:tc>
      </w:tr>
      <w:tr>
        <w:trPr>
          <w:trHeight w:val="378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sección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inclu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 todos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diálogos del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 Estos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pueden ser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variantes o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inexistentes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depend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endo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natu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aleza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guión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incluir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enca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ezado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res,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iálogo,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acción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siciones.</w:t>
            </w:r>
            <w:r/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4148" w:right="4150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b/>
                <w:spacing w:val="-1"/>
                <w:w w:val="99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GR</w:t>
            </w:r>
            <w:r>
              <w:rPr>
                <w:rFonts w:eastAsia="Times New Roman" w:cs="Times New Roman"/>
                <w:b/>
                <w:spacing w:val="-1"/>
                <w:w w:val="99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S</w:t>
            </w:r>
            <w:r/>
          </w:p>
        </w:tc>
      </w:tr>
      <w:tr>
        <w:trPr>
          <w:trHeight w:val="378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2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2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var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os</w:t>
            </w:r>
            <w:r>
              <w:rPr>
                <w:rFonts w:eastAsia="Times New Roman" w:cs="Times New Roman"/>
                <w:spacing w:val="2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logros</w:t>
            </w:r>
            <w:r>
              <w:rPr>
                <w:rFonts w:eastAsia="Times New Roman" w:cs="Times New Roman"/>
                <w:spacing w:val="2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2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hit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2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2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2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juga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2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tiene</w:t>
            </w:r>
            <w:r>
              <w:rPr>
                <w:rFonts w:eastAsia="Times New Roman" w:cs="Times New Roman"/>
                <w:spacing w:val="2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ient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as</w:t>
            </w:r>
            <w:r>
              <w:rPr>
                <w:rFonts w:eastAsia="Times New Roman" w:cs="Times New Roman"/>
                <w:spacing w:val="2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g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resa</w:t>
            </w:r>
            <w:r>
              <w:rPr>
                <w:rFonts w:eastAsia="Times New Roman" w:cs="Times New Roman"/>
                <w:spacing w:val="2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2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2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</w:t>
            </w:r>
            <w:r>
              <w:rPr>
                <w:rFonts w:eastAsia="Times New Roman" w:cs="Times New Roman"/>
                <w:spacing w:val="2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Estos</w:t>
            </w:r>
            <w:r>
              <w:rPr>
                <w:rFonts w:eastAsia="Times New Roman" w:cs="Times New Roman"/>
                <w:spacing w:val="2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pueden</w:t>
            </w:r>
            <w:r>
              <w:rPr>
                <w:rFonts w:eastAsia="Times New Roman" w:cs="Times New Roman"/>
                <w:spacing w:val="2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ot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rgar</w:t>
            </w:r>
            <w:r>
              <w:rPr>
                <w:rFonts w:eastAsia="Times New Roman" w:cs="Times New Roman"/>
                <w:spacing w:val="2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edalla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eastAsia="Times New Roman" w:cs="Times New Roman"/>
                <w:spacing w:val="2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personajes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secretos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puntos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extra.</w:t>
            </w:r>
            <w:r/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665" w:right="3667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CÓD</w:t>
            </w:r>
            <w:r>
              <w:rPr>
                <w:rFonts w:eastAsia="Times New Roman" w:cs="Times New Roman"/>
                <w:b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GOS</w:t>
            </w:r>
            <w:r>
              <w:rPr>
                <w:rFonts w:eastAsia="Times New Roman" w:cs="Times New Roman"/>
                <w:b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b/>
                <w:spacing w:val="1"/>
                <w:w w:val="99"/>
                <w:sz w:val="16"/>
                <w:szCs w:val="16"/>
              </w:rPr>
              <w:t>CR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ETOS</w:t>
            </w:r>
            <w:r/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Describir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códigos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secretos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 xml:space="preserve">el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j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ugador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ing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esar,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hacen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>ó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son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ingresados.</w:t>
            </w:r>
            <w:r/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707" w:right="3710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MÚSICA</w:t>
            </w:r>
            <w:r>
              <w:rPr>
                <w:rFonts w:eastAsia="Times New Roman" w:cs="Times New Roman"/>
                <w:b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 xml:space="preserve">Y </w:t>
            </w:r>
            <w:r>
              <w:rPr>
                <w:rFonts w:eastAsia="Times New Roman" w:cs="Times New Roman"/>
                <w:b/>
                <w:spacing w:val="1"/>
                <w:w w:val="99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b/>
                <w:spacing w:val="-1"/>
                <w:w w:val="99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b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IDOS</w:t>
            </w:r>
            <w:r/>
          </w:p>
        </w:tc>
      </w:tr>
    </w:tbl>
    <w:p>
      <w:pPr>
        <w:pStyle w:val="Normal"/>
        <w:spacing w:lineRule="exact" w:line="180" w:before="5" w:after="0"/>
        <w:jc w:val="left"/>
        <w:rPr/>
      </w:pPr>
      <w:r>
        <w:rPr/>
      </w:r>
      <w:r/>
    </w:p>
    <w:tbl>
      <w:tblPr>
        <w:tblW w:w="9057" w:type="dxa"/>
        <w:jc w:val="left"/>
        <w:tblInd w:w="10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</w:tblPr>
      <w:tblGrid>
        <w:gridCol w:w="1917"/>
        <w:gridCol w:w="7139"/>
      </w:tblGrid>
      <w:tr>
        <w:trPr>
          <w:trHeight w:val="378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1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ú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sica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/o</w:t>
            </w:r>
            <w:r>
              <w:rPr>
                <w:rFonts w:eastAsia="Times New Roman" w:cs="Times New Roman"/>
                <w:spacing w:val="1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idos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1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usarán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1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2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juego,</w:t>
            </w:r>
            <w:r>
              <w:rPr>
                <w:rFonts w:eastAsia="Times New Roman" w:cs="Times New Roman"/>
                <w:spacing w:val="1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re,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descripción</w:t>
            </w:r>
            <w:r>
              <w:rPr>
                <w:rFonts w:eastAsia="Times New Roman" w:cs="Times New Roman"/>
                <w:spacing w:val="1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junto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1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ú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ero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1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ref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rencia.</w:t>
            </w:r>
            <w:r>
              <w:rPr>
                <w:rFonts w:eastAsia="Times New Roman" w:cs="Times New Roman"/>
                <w:spacing w:val="1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eastAsia="Times New Roman" w:cs="Times New Roman"/>
                <w:spacing w:val="1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2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ú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sica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1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fondo,</w:t>
            </w:r>
            <w:r>
              <w:rPr>
                <w:rFonts w:eastAsia="Times New Roman" w:cs="Times New Roman"/>
                <w:spacing w:val="1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erencia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pezar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‘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M’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seguida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ú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ro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secuen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ia.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 es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f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ecto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sonido,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za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‘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’.</w:t>
            </w:r>
            <w:r/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449" w:right="3451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IMÁGENES</w:t>
            </w:r>
            <w:r>
              <w:rPr>
                <w:rFonts w:eastAsia="Times New Roman" w:cs="Times New Roman"/>
                <w:b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b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CO</w:t>
            </w:r>
            <w:r>
              <w:rPr>
                <w:rFonts w:eastAsia="Times New Roman" w:cs="Times New Roman"/>
                <w:b/>
                <w:spacing w:val="1"/>
                <w:w w:val="99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CEP</w:t>
            </w:r>
            <w:r>
              <w:rPr>
                <w:rFonts w:eastAsia="Times New Roman" w:cs="Times New Roman"/>
                <w:b/>
                <w:spacing w:val="2"/>
                <w:w w:val="99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O</w:t>
            </w:r>
            <w:r/>
          </w:p>
        </w:tc>
      </w:tr>
      <w:tr>
        <w:trPr>
          <w:trHeight w:val="378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Todas</w:t>
            </w:r>
            <w:r>
              <w:rPr>
                <w:rFonts w:eastAsia="Times New Roman" w:cs="Times New Roman"/>
                <w:spacing w:val="3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3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áge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eastAsia="Times New Roman" w:cs="Times New Roman"/>
                <w:spacing w:val="3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4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estren</w:t>
            </w:r>
            <w:r>
              <w:rPr>
                <w:rFonts w:eastAsia="Times New Roman" w:cs="Times New Roman"/>
                <w:spacing w:val="3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algún</w:t>
            </w:r>
            <w:r>
              <w:rPr>
                <w:rFonts w:eastAsia="Times New Roman" w:cs="Times New Roman"/>
                <w:spacing w:val="3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sib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3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iv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el,</w:t>
            </w:r>
            <w:r>
              <w:rPr>
                <w:rFonts w:eastAsia="Times New Roman" w:cs="Times New Roman"/>
                <w:spacing w:val="3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personaje,</w:t>
            </w:r>
            <w:r>
              <w:rPr>
                <w:rFonts w:eastAsia="Times New Roman" w:cs="Times New Roman"/>
                <w:spacing w:val="3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objeto,</w:t>
            </w:r>
            <w:r>
              <w:rPr>
                <w:rFonts w:eastAsia="Times New Roman" w:cs="Times New Roman"/>
                <w:spacing w:val="3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etc.,</w:t>
            </w:r>
            <w:r>
              <w:rPr>
                <w:rFonts w:eastAsia="Times New Roman" w:cs="Times New Roman"/>
                <w:spacing w:val="3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deben</w:t>
            </w:r>
            <w:r>
              <w:rPr>
                <w:rFonts w:eastAsia="Times New Roman" w:cs="Times New Roman"/>
                <w:spacing w:val="3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ser</w:t>
            </w:r>
            <w:r>
              <w:rPr>
                <w:rFonts w:eastAsia="Times New Roman" w:cs="Times New Roman"/>
                <w:spacing w:val="3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incluidas</w:t>
            </w:r>
            <w:r>
              <w:rPr>
                <w:rFonts w:eastAsia="Times New Roman" w:cs="Times New Roman"/>
                <w:spacing w:val="3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3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eastAsia="Times New Roman" w:cs="Times New Roman"/>
                <w:spacing w:val="4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sección</w:t>
            </w:r>
            <w:r>
              <w:rPr>
                <w:rFonts w:eastAsia="Times New Roman" w:cs="Times New Roman"/>
                <w:spacing w:val="3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3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deben</w:t>
            </w:r>
            <w:r>
              <w:rPr>
                <w:rFonts w:eastAsia="Times New Roman" w:cs="Times New Roman"/>
                <w:spacing w:val="3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estar</w:t>
            </w:r>
            <w:r/>
          </w:p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radas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título.</w:t>
            </w:r>
            <w:r/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517" w:right="3519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MIEMBR</w:t>
            </w:r>
            <w:r>
              <w:rPr>
                <w:rFonts w:eastAsia="Times New Roman" w:cs="Times New Roman"/>
                <w:b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eastAsia="Times New Roman" w:cs="Times New Roman"/>
                <w:b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eastAsia="Times New Roman" w:cs="Times New Roman"/>
                <w:b/>
                <w:spacing w:val="2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b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b/>
                <w:spacing w:val="-1"/>
                <w:w w:val="99"/>
                <w:sz w:val="16"/>
                <w:szCs w:val="16"/>
              </w:rPr>
              <w:t>Q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b/>
                <w:spacing w:val="1"/>
                <w:w w:val="99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PO</w:t>
            </w:r>
            <w:r/>
          </w:p>
        </w:tc>
      </w:tr>
      <w:tr>
        <w:trPr>
          <w:trHeight w:val="378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for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ación de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personas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tra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ajarán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ecto,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inclu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su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b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re,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eastAsia="Times New Roman" w:cs="Times New Roman"/>
                <w:spacing w:val="10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o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eastAsia="Times New Roman" w:cs="Times New Roman"/>
                <w:spacing w:val="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dese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eñan y</w:t>
            </w:r>
            <w:r>
              <w:rPr>
                <w:rFonts w:eastAsia="Times New Roman" w:cs="Times New Roman"/>
                <w:spacing w:val="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edios</w:t>
            </w:r>
            <w:r>
              <w:rPr>
                <w:rFonts w:eastAsia="Times New Roman" w:cs="Times New Roman"/>
                <w:spacing w:val="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por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eastAsia="Times New Roman" w:cs="Times New Roman"/>
                <w:spacing w:val="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cuales</w:t>
            </w:r>
            <w:r>
              <w:rPr>
                <w:rFonts w:eastAsia="Times New Roman" w:cs="Times New Roman"/>
                <w:spacing w:val="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/>
          </w:p>
          <w:p>
            <w:pPr>
              <w:pStyle w:val="Normal"/>
              <w:spacing w:before="1" w:after="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puede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contactar.</w:t>
            </w:r>
            <w:r/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362" w:right="3363" w:hanging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DETALLES</w:t>
            </w:r>
            <w:r>
              <w:rPr>
                <w:rFonts w:eastAsia="Times New Roman" w:cs="Times New Roman"/>
                <w:b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b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PRODUCCI</w:t>
            </w:r>
            <w:r>
              <w:rPr>
                <w:rFonts w:eastAsia="Times New Roman" w:cs="Times New Roman"/>
                <w:b/>
                <w:spacing w:val="-1"/>
                <w:w w:val="99"/>
                <w:sz w:val="16"/>
                <w:szCs w:val="16"/>
              </w:rPr>
              <w:t>Ó</w:t>
            </w:r>
            <w:r>
              <w:rPr>
                <w:rFonts w:eastAsia="Times New Roman" w:cs="Times New Roman"/>
                <w:b/>
                <w:spacing w:val="0"/>
                <w:w w:val="99"/>
                <w:sz w:val="16"/>
                <w:szCs w:val="16"/>
              </w:rPr>
              <w:t>N</w:t>
            </w:r>
            <w:r/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Antes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entrar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 etapa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Producción,</w:t>
            </w:r>
            <w:r>
              <w:rPr>
                <w:rFonts w:eastAsia="Times New Roman" w:cs="Times New Roman"/>
                <w:spacing w:val="-9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def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nen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el doc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ento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algunos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detalles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ecto.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Fecha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n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icio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5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¿Cuándo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pieza</w:t>
            </w:r>
            <w:r>
              <w:rPr>
                <w:rFonts w:eastAsia="Times New Roman" w:cs="Times New Roman"/>
                <w:spacing w:val="-5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etapa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Producción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ecto?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Fecha</w:t>
            </w:r>
            <w:r>
              <w:rPr>
                <w:rFonts w:eastAsia="Times New Roman" w:cs="Times New Roman"/>
                <w:spacing w:val="-4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inación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¿Cuándo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ter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ina</w:t>
            </w:r>
            <w:r>
              <w:rPr>
                <w:rFonts w:eastAsia="Times New Roman" w:cs="Times New Roman"/>
                <w:spacing w:val="-6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la etapa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Producción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pro</w:t>
            </w:r>
            <w:r>
              <w:rPr>
                <w:rFonts w:eastAsia="Times New Roman" w:cs="Times New Roman"/>
                <w:spacing w:val="-1"/>
                <w:w w:val="100"/>
                <w:sz w:val="16"/>
                <w:szCs w:val="16"/>
              </w:rPr>
              <w:t>y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ecto?</w:t>
            </w:r>
            <w:r/>
          </w:p>
        </w:tc>
      </w:tr>
      <w:tr>
        <w:trPr>
          <w:trHeight w:val="194" w:hRule="exact"/>
        </w:trPr>
        <w:tc>
          <w:tcPr>
            <w:tcW w:w="1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jc w:val="left"/>
              <w:rPr>
                <w:sz w:val="16"/>
                <w:sz w:val="16"/>
                <w:szCs w:val="16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Presupuesto</w:t>
            </w:r>
            <w:r/>
          </w:p>
        </w:tc>
        <w:tc>
          <w:tcPr>
            <w:tcW w:w="71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jc w:val="left"/>
            </w:pP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eastAsia="Times New Roman" w:cs="Times New Roman"/>
                <w:spacing w:val="-3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esti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ción</w:t>
            </w:r>
            <w:r>
              <w:rPr>
                <w:rFonts w:eastAsia="Times New Roman" w:cs="Times New Roman"/>
                <w:spacing w:val="-7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aproxi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ada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pres</w:t>
            </w:r>
            <w:r>
              <w:rPr>
                <w:rFonts w:eastAsia="Times New Roman" w:cs="Times New Roman"/>
                <w:spacing w:val="2"/>
                <w:w w:val="100"/>
                <w:sz w:val="16"/>
                <w:szCs w:val="16"/>
              </w:rPr>
              <w:t>u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puesto</w:t>
            </w:r>
            <w:r>
              <w:rPr>
                <w:rFonts w:eastAsia="Times New Roman" w:cs="Times New Roman"/>
                <w:spacing w:val="-8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eastAsia="Times New Roman" w:cs="Times New Roman"/>
                <w:spacing w:val="-2"/>
                <w:w w:val="100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pacing w:val="0"/>
                <w:w w:val="100"/>
                <w:sz w:val="16"/>
                <w:szCs w:val="16"/>
              </w:rPr>
              <w:t>juego.</w:t>
            </w:r>
            <w:r/>
          </w:p>
        </w:tc>
      </w:tr>
    </w:tbl>
    <w:p>
      <w:pPr>
        <w:sectPr>
          <w:footerReference w:type="default" r:id="rId2"/>
          <w:type w:val="nextPage"/>
          <w:pgSz w:w="12240" w:h="15840"/>
          <w:pgMar w:left="1600" w:right="1420" w:header="0" w:top="660" w:footer="715" w:bottom="772" w:gutter="0"/>
          <w:pgNumType w:start="25"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37" w:after="0"/>
        <w:ind w:hanging="0"/>
        <w:jc w:val="left"/>
        <w:rPr>
          <w:sz w:val="20"/>
          <w:sz w:val="20"/>
          <w:szCs w:val="20"/>
          <w:rFonts w:ascii="Times New Roman" w:hAnsi="Times New Roman" w:eastAsia="Times New Roman" w:cs="Times New Roman"/>
        </w:rPr>
      </w:pPr>
      <w:r>
        <w:rPr/>
      </w:r>
      <w:r/>
    </w:p>
    <w:sectPr>
      <w:type w:val="continuous"/>
      <w:pgSz w:w="12240" w:h="15840"/>
      <w:pgMar w:left="1480" w:right="1480" w:header="0" w:top="1320" w:footer="0" w:bottom="280" w:gutter="0"/>
      <w:cols w:num="2" w:space="282" w:equalWidth="true" w:sep="false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jc w:val="left"/>
      <w:rPr>
        <w:sz w:val="20"/>
        <w:sz w:val="20"/>
        <w:szCs w:val="20"/>
      </w:rPr>
    </w:pPr>
    <w:r>
      <w:rPr>
        <w:sz w:val="20"/>
        <w:szCs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3797935</wp:posOffset>
              </wp:positionH>
              <wp:positionV relativeFrom="page">
                <wp:posOffset>9465310</wp:posOffset>
              </wp:positionV>
              <wp:extent cx="179070" cy="15240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0" cy="1524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20"/>
                            <w:ind w:left="40" w:hanging="0"/>
                            <w:jc w:val="left"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14.1pt;height:12pt;mso-wrap-distance-left:9pt;mso-wrap-distance-right:9pt;mso-wrap-distance-top:0pt;mso-wrap-distance-bottom:0pt;margin-top:745.3pt;mso-position-vertical-relative:page;margin-left:299.05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20"/>
                      <w:ind w:left="40" w:hanging="0"/>
                      <w:jc w:val="left"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Encabezado1">
    <w:name w:val="Encabezado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Encabezado2">
    <w:name w:val="Encabezado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Encabezado3">
    <w:name w:val="Encabezado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Encabezado4">
    <w:name w:val="Encabezado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Encabezado5">
    <w:name w:val="Encabezado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Encabezado6">
    <w:name w:val="Encabezado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Encabezado7">
    <w:name w:val="Encabezado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Encabezado8">
    <w:name w:val="Encabezado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Encabezado9">
    <w:name w:val="Encabezado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Piedepgina">
    <w:name w:val="Pie de página"/>
    <w:basedOn w:val="Normal"/>
    <w:pPr/>
    <w:rPr/>
  </w:style>
  <w:style w:type="paragraph" w:styleId="Contenidodelmarco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143</TotalTime>
  <Application>LibreOffice/4.3.3.2$Linux_X86_64 LibreOffice_project/430m0$Build-2</Application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es-CO</dc:language>
  <cp:lastModifiedBy>utp </cp:lastModifiedBy>
  <dcterms:modified xsi:type="dcterms:W3CDTF">2016-05-13T12:24:38Z</dcterms:modified>
  <cp:revision>1</cp:revision>
</cp:coreProperties>
</file>